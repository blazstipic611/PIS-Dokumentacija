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C3C3" w14:textId="77777777" w:rsidR="00841439" w:rsidRDefault="00841439" w:rsidP="002B652C">
      <w:pPr>
        <w:pStyle w:val="Naslov1"/>
        <w:rPr>
          <w:lang w:val="hr-HR"/>
        </w:rPr>
      </w:pPr>
    </w:p>
    <w:p w14:paraId="12430C00" w14:textId="7E6636E4" w:rsidR="00467865" w:rsidRDefault="00A678A4" w:rsidP="002B652C">
      <w:pPr>
        <w:pStyle w:val="Naslov1"/>
        <w:rPr>
          <w:lang w:val="hr-HR"/>
        </w:rPr>
      </w:pPr>
      <w:r w:rsidRPr="004306C6">
        <w:rPr>
          <w:lang w:val="hr-HR"/>
        </w:rPr>
        <w:t xml:space="preserve">Informacije o zaposleniku </w:t>
      </w:r>
      <w:r w:rsidR="00B65001">
        <w:rPr>
          <w:lang w:val="hr-HR"/>
        </w:rPr>
        <w:t>kafića „Studio“</w:t>
      </w:r>
    </w:p>
    <w:p w14:paraId="31300EA7" w14:textId="77777777" w:rsidR="00AE1543" w:rsidRPr="00AE1543" w:rsidRDefault="00AE1543" w:rsidP="00AE1543">
      <w:pPr>
        <w:rPr>
          <w:lang w:val="hr-HR"/>
        </w:rPr>
      </w:pPr>
    </w:p>
    <w:p w14:paraId="1BAEEE6B" w14:textId="77777777" w:rsidR="002B652C" w:rsidRPr="004306C6" w:rsidRDefault="00DF5F4B" w:rsidP="002B652C">
      <w:pPr>
        <w:pStyle w:val="Naslov2"/>
        <w:rPr>
          <w:lang w:val="hr-HR"/>
        </w:rPr>
      </w:pPr>
      <w:r w:rsidRPr="004306C6">
        <w:rPr>
          <w:lang w:val="hr-HR"/>
        </w:rPr>
        <w:t>Osobne informacije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3990"/>
        <w:gridCol w:w="2165"/>
        <w:gridCol w:w="1495"/>
      </w:tblGrid>
      <w:tr w:rsidR="008E72CF" w:rsidRPr="004306C6" w14:paraId="7E956988" w14:textId="77777777" w:rsidTr="009B49CF">
        <w:trPr>
          <w:trHeight w:val="576"/>
        </w:trPr>
        <w:tc>
          <w:tcPr>
            <w:tcW w:w="1710" w:type="dxa"/>
            <w:vAlign w:val="bottom"/>
          </w:tcPr>
          <w:p w14:paraId="20FD38DE" w14:textId="77777777" w:rsidR="00CC6BB1" w:rsidRPr="004306C6" w:rsidRDefault="00DF5F4B" w:rsidP="002B652C">
            <w:pPr>
              <w:rPr>
                <w:lang w:val="hr-HR"/>
              </w:rPr>
            </w:pPr>
            <w:r w:rsidRPr="004306C6">
              <w:rPr>
                <w:lang w:val="hr-HR"/>
              </w:rPr>
              <w:t>Puno ime</w:t>
            </w:r>
            <w:r w:rsidR="00CC6BB1" w:rsidRPr="004306C6">
              <w:rPr>
                <w:lang w:val="hr-HR"/>
              </w:rPr>
              <w:t>:</w:t>
            </w:r>
          </w:p>
        </w:tc>
        <w:tc>
          <w:tcPr>
            <w:tcW w:w="3990" w:type="dxa"/>
            <w:tcBorders>
              <w:bottom w:val="single" w:sz="4" w:space="0" w:color="auto"/>
            </w:tcBorders>
            <w:vAlign w:val="bottom"/>
          </w:tcPr>
          <w:p w14:paraId="2D7B66C1" w14:textId="77777777" w:rsidR="00CC6BB1" w:rsidRPr="004306C6" w:rsidRDefault="00CC6BB1" w:rsidP="00440CD8">
            <w:pPr>
              <w:pStyle w:val="FieldText"/>
              <w:rPr>
                <w:lang w:val="hr-HR"/>
              </w:rPr>
            </w:pPr>
          </w:p>
        </w:tc>
        <w:tc>
          <w:tcPr>
            <w:tcW w:w="2165" w:type="dxa"/>
            <w:tcBorders>
              <w:bottom w:val="single" w:sz="4" w:space="0" w:color="auto"/>
            </w:tcBorders>
            <w:vAlign w:val="bottom"/>
          </w:tcPr>
          <w:p w14:paraId="7221C63D" w14:textId="77777777" w:rsidR="00CC6BB1" w:rsidRPr="004306C6" w:rsidRDefault="00CC6BB1" w:rsidP="00440CD8">
            <w:pPr>
              <w:pStyle w:val="FieldText"/>
              <w:rPr>
                <w:lang w:val="hr-HR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14BF00FB" w14:textId="77777777" w:rsidR="00CC6BB1" w:rsidRPr="004306C6" w:rsidRDefault="00CC6BB1" w:rsidP="00440CD8">
            <w:pPr>
              <w:pStyle w:val="FieldText"/>
              <w:rPr>
                <w:lang w:val="hr-HR"/>
              </w:rPr>
            </w:pPr>
          </w:p>
        </w:tc>
      </w:tr>
      <w:tr w:rsidR="002B652C" w:rsidRPr="004306C6" w14:paraId="5BEEE28C" w14:textId="77777777" w:rsidTr="009B49CF">
        <w:tc>
          <w:tcPr>
            <w:tcW w:w="1710" w:type="dxa"/>
            <w:vAlign w:val="bottom"/>
          </w:tcPr>
          <w:p w14:paraId="44FE8A21" w14:textId="77777777" w:rsidR="002B652C" w:rsidRPr="004306C6" w:rsidRDefault="002B652C" w:rsidP="002B652C">
            <w:pPr>
              <w:rPr>
                <w:lang w:val="hr-HR"/>
              </w:rPr>
            </w:pPr>
          </w:p>
        </w:tc>
        <w:tc>
          <w:tcPr>
            <w:tcW w:w="3990" w:type="dxa"/>
            <w:tcBorders>
              <w:top w:val="single" w:sz="4" w:space="0" w:color="auto"/>
            </w:tcBorders>
            <w:vAlign w:val="bottom"/>
          </w:tcPr>
          <w:p w14:paraId="7405FA6A" w14:textId="77777777" w:rsidR="002B652C" w:rsidRPr="004306C6" w:rsidRDefault="00DF5F4B" w:rsidP="001973AA">
            <w:pPr>
              <w:pStyle w:val="Naslov3"/>
              <w:rPr>
                <w:lang w:val="hr-HR"/>
              </w:rPr>
            </w:pPr>
            <w:r w:rsidRPr="004306C6">
              <w:rPr>
                <w:lang w:val="hr-HR"/>
              </w:rPr>
              <w:t>Prezime</w:t>
            </w:r>
          </w:p>
        </w:tc>
        <w:tc>
          <w:tcPr>
            <w:tcW w:w="2165" w:type="dxa"/>
            <w:tcBorders>
              <w:top w:val="single" w:sz="4" w:space="0" w:color="auto"/>
            </w:tcBorders>
            <w:vAlign w:val="bottom"/>
          </w:tcPr>
          <w:p w14:paraId="246499F6" w14:textId="77777777" w:rsidR="002B652C" w:rsidRPr="004306C6" w:rsidRDefault="00DF5F4B" w:rsidP="001973AA">
            <w:pPr>
              <w:pStyle w:val="Naslov3"/>
              <w:rPr>
                <w:lang w:val="hr-HR"/>
              </w:rPr>
            </w:pPr>
            <w:r w:rsidRPr="004306C6">
              <w:rPr>
                <w:lang w:val="hr-HR"/>
              </w:rPr>
              <w:t>Ime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14:paraId="42734A1C" w14:textId="77777777" w:rsidR="002B652C" w:rsidRPr="004306C6" w:rsidRDefault="002B652C" w:rsidP="001973AA">
            <w:pPr>
              <w:pStyle w:val="Naslov3"/>
              <w:rPr>
                <w:lang w:val="hr-HR"/>
              </w:rPr>
            </w:pPr>
          </w:p>
        </w:tc>
      </w:tr>
    </w:tbl>
    <w:p w14:paraId="7675EE8C" w14:textId="77777777" w:rsidR="002B652C" w:rsidRPr="004306C6" w:rsidRDefault="002B652C">
      <w:pPr>
        <w:rPr>
          <w:lang w:val="hr-HR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3960"/>
        <w:gridCol w:w="3690"/>
      </w:tblGrid>
      <w:tr w:rsidR="00277CF7" w:rsidRPr="004306C6" w14:paraId="34448519" w14:textId="77777777" w:rsidTr="009B49CF">
        <w:trPr>
          <w:trHeight w:val="288"/>
        </w:trPr>
        <w:tc>
          <w:tcPr>
            <w:tcW w:w="1710" w:type="dxa"/>
            <w:vAlign w:val="bottom"/>
          </w:tcPr>
          <w:p w14:paraId="254D5AF6" w14:textId="77777777" w:rsidR="00A82BA3" w:rsidRPr="004306C6" w:rsidRDefault="00DF5F4B" w:rsidP="002B652C">
            <w:pPr>
              <w:rPr>
                <w:lang w:val="hr-HR"/>
              </w:rPr>
            </w:pPr>
            <w:r w:rsidRPr="004306C6">
              <w:rPr>
                <w:lang w:val="hr-HR"/>
              </w:rPr>
              <w:t>Adresa</w:t>
            </w:r>
            <w:r w:rsidR="00A82BA3" w:rsidRPr="004306C6">
              <w:rPr>
                <w:lang w:val="hr-HR"/>
              </w:rPr>
              <w:t>: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bottom"/>
          </w:tcPr>
          <w:p w14:paraId="23A74AA3" w14:textId="77777777" w:rsidR="00A82BA3" w:rsidRPr="004306C6" w:rsidRDefault="00A82BA3" w:rsidP="00440CD8">
            <w:pPr>
              <w:pStyle w:val="FieldText"/>
              <w:rPr>
                <w:lang w:val="hr-HR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  <w:vAlign w:val="bottom"/>
          </w:tcPr>
          <w:p w14:paraId="63E71CB0" w14:textId="77777777" w:rsidR="00A82BA3" w:rsidRPr="004306C6" w:rsidRDefault="00A82BA3" w:rsidP="00440CD8">
            <w:pPr>
              <w:pStyle w:val="FieldText"/>
              <w:rPr>
                <w:lang w:val="hr-HR"/>
              </w:rPr>
            </w:pPr>
          </w:p>
        </w:tc>
      </w:tr>
      <w:tr w:rsidR="002B652C" w:rsidRPr="004306C6" w14:paraId="681E1F67" w14:textId="77777777" w:rsidTr="009B49CF">
        <w:tc>
          <w:tcPr>
            <w:tcW w:w="1710" w:type="dxa"/>
            <w:vAlign w:val="bottom"/>
          </w:tcPr>
          <w:p w14:paraId="43B2DEE8" w14:textId="77777777" w:rsidR="002B652C" w:rsidRPr="004306C6" w:rsidRDefault="002B652C" w:rsidP="002B652C">
            <w:pPr>
              <w:rPr>
                <w:lang w:val="hr-HR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  <w:vAlign w:val="bottom"/>
          </w:tcPr>
          <w:p w14:paraId="401E476B" w14:textId="77777777" w:rsidR="002B652C" w:rsidRPr="004306C6" w:rsidRDefault="00DF5F4B" w:rsidP="001973AA">
            <w:pPr>
              <w:pStyle w:val="Naslov3"/>
              <w:rPr>
                <w:lang w:val="hr-HR"/>
              </w:rPr>
            </w:pPr>
            <w:r w:rsidRPr="004306C6">
              <w:rPr>
                <w:lang w:val="hr-HR"/>
              </w:rPr>
              <w:t>Ulica</w:t>
            </w:r>
          </w:p>
        </w:tc>
        <w:tc>
          <w:tcPr>
            <w:tcW w:w="3690" w:type="dxa"/>
            <w:tcBorders>
              <w:top w:val="single" w:sz="4" w:space="0" w:color="auto"/>
            </w:tcBorders>
            <w:vAlign w:val="bottom"/>
          </w:tcPr>
          <w:p w14:paraId="64A6A53E" w14:textId="77777777" w:rsidR="002B652C" w:rsidRPr="004306C6" w:rsidRDefault="00DF5F4B" w:rsidP="001973AA">
            <w:pPr>
              <w:pStyle w:val="Naslov3"/>
              <w:rPr>
                <w:lang w:val="hr-HR"/>
              </w:rPr>
            </w:pPr>
            <w:r w:rsidRPr="004306C6">
              <w:rPr>
                <w:lang w:val="hr-HR"/>
              </w:rPr>
              <w:t>Kućni broj</w:t>
            </w:r>
          </w:p>
        </w:tc>
      </w:tr>
    </w:tbl>
    <w:p w14:paraId="66A79120" w14:textId="77777777" w:rsidR="002B652C" w:rsidRPr="004306C6" w:rsidRDefault="002B652C">
      <w:pPr>
        <w:rPr>
          <w:lang w:val="hr-HR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3960"/>
        <w:gridCol w:w="3690"/>
      </w:tblGrid>
      <w:tr w:rsidR="00DF5F4B" w:rsidRPr="004306C6" w14:paraId="60A30D90" w14:textId="77777777" w:rsidTr="009B49CF">
        <w:trPr>
          <w:trHeight w:val="288"/>
        </w:trPr>
        <w:tc>
          <w:tcPr>
            <w:tcW w:w="1710" w:type="dxa"/>
            <w:vAlign w:val="bottom"/>
          </w:tcPr>
          <w:p w14:paraId="4577693E" w14:textId="77777777" w:rsidR="00DF5F4B" w:rsidRPr="004306C6" w:rsidRDefault="00DF5F4B" w:rsidP="002B652C">
            <w:pPr>
              <w:rPr>
                <w:lang w:val="hr-HR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vAlign w:val="bottom"/>
          </w:tcPr>
          <w:p w14:paraId="110D4997" w14:textId="77777777" w:rsidR="00DF5F4B" w:rsidRPr="004306C6" w:rsidRDefault="00DF5F4B" w:rsidP="00440CD8">
            <w:pPr>
              <w:pStyle w:val="FieldText"/>
              <w:rPr>
                <w:lang w:val="hr-HR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  <w:vAlign w:val="bottom"/>
          </w:tcPr>
          <w:p w14:paraId="45CCE612" w14:textId="77777777" w:rsidR="00DF5F4B" w:rsidRPr="004306C6" w:rsidRDefault="00DF5F4B" w:rsidP="00440CD8">
            <w:pPr>
              <w:pStyle w:val="FieldText"/>
              <w:rPr>
                <w:lang w:val="hr-HR"/>
              </w:rPr>
            </w:pPr>
          </w:p>
        </w:tc>
      </w:tr>
      <w:tr w:rsidR="00DF5F4B" w:rsidRPr="004306C6" w14:paraId="4C4A02CA" w14:textId="77777777" w:rsidTr="009B49CF">
        <w:tc>
          <w:tcPr>
            <w:tcW w:w="1710" w:type="dxa"/>
            <w:vAlign w:val="bottom"/>
          </w:tcPr>
          <w:p w14:paraId="6A4C4306" w14:textId="77777777" w:rsidR="00DF5F4B" w:rsidRPr="004306C6" w:rsidRDefault="00DF5F4B" w:rsidP="002B652C">
            <w:pPr>
              <w:rPr>
                <w:lang w:val="hr-HR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  <w:vAlign w:val="bottom"/>
          </w:tcPr>
          <w:p w14:paraId="0AB424BC" w14:textId="77777777" w:rsidR="00DF5F4B" w:rsidRPr="004306C6" w:rsidRDefault="00DF5F4B" w:rsidP="001973AA">
            <w:pPr>
              <w:pStyle w:val="Naslov3"/>
              <w:rPr>
                <w:lang w:val="hr-HR"/>
              </w:rPr>
            </w:pPr>
            <w:r w:rsidRPr="004306C6">
              <w:rPr>
                <w:lang w:val="hr-HR"/>
              </w:rPr>
              <w:t>Grad</w:t>
            </w:r>
          </w:p>
        </w:tc>
        <w:tc>
          <w:tcPr>
            <w:tcW w:w="3690" w:type="dxa"/>
            <w:tcBorders>
              <w:top w:val="single" w:sz="4" w:space="0" w:color="auto"/>
            </w:tcBorders>
            <w:vAlign w:val="bottom"/>
          </w:tcPr>
          <w:p w14:paraId="3BF1F4D2" w14:textId="77777777" w:rsidR="00DF5F4B" w:rsidRPr="004306C6" w:rsidRDefault="00DF5F4B" w:rsidP="001973AA">
            <w:pPr>
              <w:pStyle w:val="Naslov3"/>
              <w:rPr>
                <w:lang w:val="hr-HR"/>
              </w:rPr>
            </w:pPr>
            <w:r w:rsidRPr="004306C6">
              <w:rPr>
                <w:lang w:val="hr-HR"/>
              </w:rPr>
              <w:t>Poštanski broj</w:t>
            </w:r>
          </w:p>
        </w:tc>
      </w:tr>
      <w:tr w:rsidR="004612C4" w:rsidRPr="004306C6" w14:paraId="778BB3FF" w14:textId="77777777" w:rsidTr="009B49CF">
        <w:tc>
          <w:tcPr>
            <w:tcW w:w="1710" w:type="dxa"/>
            <w:vAlign w:val="bottom"/>
          </w:tcPr>
          <w:p w14:paraId="4E59EBCE" w14:textId="77777777" w:rsidR="004612C4" w:rsidRPr="004306C6" w:rsidRDefault="004612C4" w:rsidP="00804F43">
            <w:pPr>
              <w:rPr>
                <w:lang w:val="hr-HR"/>
              </w:rPr>
            </w:pPr>
          </w:p>
        </w:tc>
        <w:tc>
          <w:tcPr>
            <w:tcW w:w="3960" w:type="dxa"/>
            <w:vAlign w:val="bottom"/>
          </w:tcPr>
          <w:p w14:paraId="6AB8114E" w14:textId="77777777" w:rsidR="004612C4" w:rsidRPr="004306C6" w:rsidRDefault="004612C4" w:rsidP="004612C4">
            <w:pPr>
              <w:pStyle w:val="Naslov3"/>
              <w:rPr>
                <w:lang w:val="hr-HR"/>
              </w:rPr>
            </w:pPr>
          </w:p>
        </w:tc>
        <w:tc>
          <w:tcPr>
            <w:tcW w:w="3690" w:type="dxa"/>
            <w:vAlign w:val="bottom"/>
          </w:tcPr>
          <w:p w14:paraId="327CC483" w14:textId="77777777" w:rsidR="004612C4" w:rsidRPr="004306C6" w:rsidRDefault="004612C4" w:rsidP="004612C4">
            <w:pPr>
              <w:pStyle w:val="Naslov3"/>
              <w:rPr>
                <w:lang w:val="hr-HR"/>
              </w:rPr>
            </w:pPr>
          </w:p>
        </w:tc>
      </w:tr>
      <w:tr w:rsidR="004612C4" w:rsidRPr="004306C6" w14:paraId="644D84E6" w14:textId="77777777" w:rsidTr="009B49CF">
        <w:tc>
          <w:tcPr>
            <w:tcW w:w="1710" w:type="dxa"/>
            <w:vAlign w:val="bottom"/>
          </w:tcPr>
          <w:p w14:paraId="458538BE" w14:textId="77777777" w:rsidR="004612C4" w:rsidRPr="004306C6" w:rsidRDefault="004612C4" w:rsidP="00804F43">
            <w:pPr>
              <w:rPr>
                <w:lang w:val="hr-HR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vAlign w:val="bottom"/>
          </w:tcPr>
          <w:p w14:paraId="22DEBBA6" w14:textId="77777777" w:rsidR="004612C4" w:rsidRPr="004306C6" w:rsidRDefault="004612C4" w:rsidP="004612C4">
            <w:pPr>
              <w:pStyle w:val="Naslov3"/>
              <w:rPr>
                <w:lang w:val="hr-HR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  <w:vAlign w:val="bottom"/>
          </w:tcPr>
          <w:p w14:paraId="55D194FD" w14:textId="77777777" w:rsidR="004612C4" w:rsidRPr="004306C6" w:rsidRDefault="004612C4" w:rsidP="004612C4">
            <w:pPr>
              <w:pStyle w:val="Naslov3"/>
              <w:rPr>
                <w:lang w:val="hr-HR"/>
              </w:rPr>
            </w:pPr>
          </w:p>
        </w:tc>
      </w:tr>
      <w:tr w:rsidR="004612C4" w:rsidRPr="004306C6" w14:paraId="115E6A94" w14:textId="77777777" w:rsidTr="009B49CF">
        <w:tc>
          <w:tcPr>
            <w:tcW w:w="1710" w:type="dxa"/>
            <w:vAlign w:val="bottom"/>
          </w:tcPr>
          <w:p w14:paraId="0CF06757" w14:textId="77777777" w:rsidR="004612C4" w:rsidRPr="004306C6" w:rsidRDefault="004612C4" w:rsidP="00804F43">
            <w:pPr>
              <w:rPr>
                <w:lang w:val="hr-HR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  <w:vAlign w:val="bottom"/>
          </w:tcPr>
          <w:p w14:paraId="7DB92AC6" w14:textId="77777777" w:rsidR="004612C4" w:rsidRPr="004306C6" w:rsidRDefault="004612C4" w:rsidP="00804F43">
            <w:pPr>
              <w:pStyle w:val="Naslov3"/>
              <w:rPr>
                <w:lang w:val="hr-HR"/>
              </w:rPr>
            </w:pPr>
            <w:r>
              <w:rPr>
                <w:lang w:val="hr-HR"/>
              </w:rPr>
              <w:t>Država</w:t>
            </w:r>
          </w:p>
        </w:tc>
        <w:tc>
          <w:tcPr>
            <w:tcW w:w="3690" w:type="dxa"/>
            <w:tcBorders>
              <w:top w:val="single" w:sz="4" w:space="0" w:color="auto"/>
            </w:tcBorders>
            <w:vAlign w:val="bottom"/>
          </w:tcPr>
          <w:p w14:paraId="43AAFAA5" w14:textId="77777777" w:rsidR="004612C4" w:rsidRPr="004306C6" w:rsidRDefault="004612C4" w:rsidP="00804F43">
            <w:pPr>
              <w:pStyle w:val="Naslov3"/>
              <w:rPr>
                <w:lang w:val="hr-HR"/>
              </w:rPr>
            </w:pPr>
          </w:p>
        </w:tc>
      </w:tr>
    </w:tbl>
    <w:p w14:paraId="6E2B730C" w14:textId="77777777" w:rsidR="002B652C" w:rsidRPr="004306C6" w:rsidRDefault="002B652C">
      <w:pPr>
        <w:rPr>
          <w:lang w:val="hr-HR"/>
        </w:rPr>
      </w:pPr>
    </w:p>
    <w:tbl>
      <w:tblPr>
        <w:tblW w:w="5003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2970"/>
        <w:gridCol w:w="1532"/>
        <w:gridCol w:w="3154"/>
      </w:tblGrid>
      <w:tr w:rsidR="00301C17" w:rsidRPr="004306C6" w14:paraId="1A21D2DE" w14:textId="77777777" w:rsidTr="009B49CF">
        <w:trPr>
          <w:trHeight w:val="288"/>
        </w:trPr>
        <w:tc>
          <w:tcPr>
            <w:tcW w:w="1710" w:type="dxa"/>
            <w:vAlign w:val="bottom"/>
          </w:tcPr>
          <w:p w14:paraId="13E997E9" w14:textId="77777777" w:rsidR="00301C17" w:rsidRPr="004306C6" w:rsidRDefault="00301C17" w:rsidP="00301C17">
            <w:pPr>
              <w:rPr>
                <w:lang w:val="hr-HR"/>
              </w:rPr>
            </w:pPr>
            <w:r w:rsidRPr="004306C6">
              <w:rPr>
                <w:lang w:val="hr-HR"/>
              </w:rPr>
              <w:t>Broj telefona: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bottom"/>
          </w:tcPr>
          <w:p w14:paraId="03758590" w14:textId="77777777" w:rsidR="00301C17" w:rsidRPr="004306C6" w:rsidRDefault="00301C17" w:rsidP="00301C17">
            <w:pPr>
              <w:pStyle w:val="FieldText"/>
              <w:rPr>
                <w:lang w:val="hr-HR"/>
              </w:rPr>
            </w:pPr>
          </w:p>
        </w:tc>
        <w:tc>
          <w:tcPr>
            <w:tcW w:w="1532" w:type="dxa"/>
            <w:tcBorders>
              <w:bottom w:val="single" w:sz="4" w:space="0" w:color="auto"/>
            </w:tcBorders>
            <w:vAlign w:val="bottom"/>
          </w:tcPr>
          <w:p w14:paraId="4E919677" w14:textId="77777777" w:rsidR="00301C17" w:rsidRPr="004306C6" w:rsidRDefault="00301C17" w:rsidP="00301C17">
            <w:pPr>
              <w:rPr>
                <w:lang w:val="hr-HR"/>
              </w:rPr>
            </w:pPr>
            <w:r>
              <w:rPr>
                <w:lang w:val="hr-HR"/>
              </w:rPr>
              <w:t>E-mail adresa</w:t>
            </w:r>
            <w:r w:rsidRPr="004306C6">
              <w:rPr>
                <w:lang w:val="hr-HR"/>
              </w:rPr>
              <w:t>:</w:t>
            </w:r>
          </w:p>
        </w:tc>
        <w:tc>
          <w:tcPr>
            <w:tcW w:w="3154" w:type="dxa"/>
            <w:tcBorders>
              <w:bottom w:val="single" w:sz="4" w:space="0" w:color="auto"/>
            </w:tcBorders>
            <w:vAlign w:val="bottom"/>
          </w:tcPr>
          <w:p w14:paraId="42463310" w14:textId="77777777" w:rsidR="00301C17" w:rsidRPr="004306C6" w:rsidRDefault="00301C17" w:rsidP="00301C17">
            <w:pPr>
              <w:pStyle w:val="FieldText"/>
              <w:rPr>
                <w:lang w:val="hr-HR"/>
              </w:rPr>
            </w:pPr>
          </w:p>
        </w:tc>
      </w:tr>
    </w:tbl>
    <w:p w14:paraId="1EA35143" w14:textId="77777777" w:rsidR="002B652C" w:rsidRPr="004306C6" w:rsidRDefault="002B652C">
      <w:pPr>
        <w:rPr>
          <w:lang w:val="hr-HR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2969"/>
        <w:gridCol w:w="3150"/>
        <w:gridCol w:w="1531"/>
      </w:tblGrid>
      <w:tr w:rsidR="00301C17" w:rsidRPr="004306C6" w14:paraId="3FC6E19F" w14:textId="77777777" w:rsidTr="009B49CF">
        <w:trPr>
          <w:trHeight w:val="432"/>
        </w:trPr>
        <w:tc>
          <w:tcPr>
            <w:tcW w:w="1710" w:type="dxa"/>
            <w:vAlign w:val="bottom"/>
          </w:tcPr>
          <w:p w14:paraId="7A713D2B" w14:textId="77777777" w:rsidR="00301C17" w:rsidRPr="004306C6" w:rsidRDefault="00301C17" w:rsidP="00301C17">
            <w:pPr>
              <w:rPr>
                <w:lang w:val="hr-HR"/>
              </w:rPr>
            </w:pPr>
            <w:r>
              <w:rPr>
                <w:lang w:val="hr-HR"/>
              </w:rPr>
              <w:t>OIB</w:t>
            </w:r>
            <w:r w:rsidRPr="004306C6">
              <w:rPr>
                <w:lang w:val="hr-HR"/>
              </w:rPr>
              <w:t>:</w:t>
            </w:r>
          </w:p>
        </w:tc>
        <w:tc>
          <w:tcPr>
            <w:tcW w:w="2969" w:type="dxa"/>
            <w:tcBorders>
              <w:bottom w:val="single" w:sz="4" w:space="0" w:color="auto"/>
            </w:tcBorders>
            <w:vAlign w:val="bottom"/>
          </w:tcPr>
          <w:p w14:paraId="6544A5E9" w14:textId="77777777" w:rsidR="00301C17" w:rsidRPr="004306C6" w:rsidRDefault="00301C17" w:rsidP="00301C17">
            <w:pPr>
              <w:pStyle w:val="FieldText"/>
              <w:rPr>
                <w:lang w:val="hr-HR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  <w:vAlign w:val="bottom"/>
          </w:tcPr>
          <w:p w14:paraId="159DCF43" w14:textId="77777777" w:rsidR="00301C17" w:rsidRPr="004306C6" w:rsidRDefault="00301C17" w:rsidP="00301C17">
            <w:pPr>
              <w:rPr>
                <w:lang w:val="hr-HR"/>
              </w:rPr>
            </w:pPr>
            <w:r>
              <w:rPr>
                <w:lang w:val="hr-HR"/>
              </w:rPr>
              <w:t>JMBG</w:t>
            </w:r>
            <w:r w:rsidRPr="004306C6">
              <w:rPr>
                <w:lang w:val="hr-HR"/>
              </w:rPr>
              <w:t>: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bottom"/>
          </w:tcPr>
          <w:p w14:paraId="6224FB3B" w14:textId="77777777" w:rsidR="00301C17" w:rsidRPr="004306C6" w:rsidRDefault="00301C17" w:rsidP="00301C17">
            <w:pPr>
              <w:pStyle w:val="FieldText"/>
              <w:rPr>
                <w:lang w:val="hr-HR"/>
              </w:rPr>
            </w:pPr>
          </w:p>
        </w:tc>
      </w:tr>
    </w:tbl>
    <w:p w14:paraId="4BCA6CC6" w14:textId="77777777" w:rsidR="0000525E" w:rsidRPr="004306C6" w:rsidRDefault="0000525E">
      <w:pPr>
        <w:rPr>
          <w:lang w:val="hr-HR"/>
        </w:rPr>
      </w:pPr>
    </w:p>
    <w:tbl>
      <w:tblPr>
        <w:tblW w:w="25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2970"/>
      </w:tblGrid>
      <w:tr w:rsidR="00DF5F4B" w:rsidRPr="004306C6" w14:paraId="68FCB67C" w14:textId="77777777" w:rsidTr="009B49CF">
        <w:trPr>
          <w:trHeight w:val="432"/>
        </w:trPr>
        <w:tc>
          <w:tcPr>
            <w:tcW w:w="1710" w:type="dxa"/>
            <w:vAlign w:val="bottom"/>
          </w:tcPr>
          <w:p w14:paraId="2FBBC3DE" w14:textId="77777777" w:rsidR="00DF5F4B" w:rsidRPr="004306C6" w:rsidRDefault="00DF5F4B" w:rsidP="002B652C">
            <w:pPr>
              <w:rPr>
                <w:lang w:val="hr-HR"/>
              </w:rPr>
            </w:pPr>
            <w:r w:rsidRPr="004306C6">
              <w:rPr>
                <w:lang w:val="hr-HR"/>
              </w:rPr>
              <w:t>Datum rođenja: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bottom"/>
          </w:tcPr>
          <w:p w14:paraId="5155F09E" w14:textId="77777777" w:rsidR="00DF5F4B" w:rsidRPr="004306C6" w:rsidRDefault="00DF5F4B" w:rsidP="00937437">
            <w:pPr>
              <w:pStyle w:val="FieldText"/>
              <w:rPr>
                <w:lang w:val="hr-HR"/>
              </w:rPr>
            </w:pPr>
          </w:p>
        </w:tc>
      </w:tr>
    </w:tbl>
    <w:p w14:paraId="41F1B220" w14:textId="77777777" w:rsidR="0000525E" w:rsidRDefault="0000525E">
      <w:pPr>
        <w:rPr>
          <w:lang w:val="hr-HR"/>
        </w:rPr>
      </w:pPr>
    </w:p>
    <w:p w14:paraId="704B51DC" w14:textId="77777777" w:rsidR="00AE1543" w:rsidRDefault="00AE1543">
      <w:pPr>
        <w:rPr>
          <w:lang w:val="hr-HR"/>
        </w:rPr>
      </w:pPr>
    </w:p>
    <w:p w14:paraId="149055C4" w14:textId="77777777" w:rsidR="00AE1543" w:rsidRDefault="00AE1543">
      <w:pPr>
        <w:rPr>
          <w:lang w:val="hr-HR"/>
        </w:rPr>
      </w:pPr>
    </w:p>
    <w:p w14:paraId="003708F6" w14:textId="77777777" w:rsidR="00AE1543" w:rsidRDefault="00AE1543">
      <w:pPr>
        <w:rPr>
          <w:lang w:val="hr-HR"/>
        </w:rPr>
      </w:pPr>
    </w:p>
    <w:p w14:paraId="5A5F8727" w14:textId="77777777" w:rsidR="003C3113" w:rsidRPr="004306C6" w:rsidRDefault="003C3113" w:rsidP="003C3113">
      <w:pPr>
        <w:pStyle w:val="Naslov2"/>
        <w:rPr>
          <w:lang w:val="hr-HR"/>
        </w:rPr>
      </w:pPr>
      <w:r>
        <w:rPr>
          <w:lang w:val="hr-HR"/>
        </w:rPr>
        <w:t>Informacije o zaposlenju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3900"/>
        <w:gridCol w:w="2165"/>
        <w:gridCol w:w="1495"/>
      </w:tblGrid>
      <w:tr w:rsidR="003C3113" w:rsidRPr="004306C6" w14:paraId="1CD866E8" w14:textId="77777777" w:rsidTr="009B49CF">
        <w:trPr>
          <w:trHeight w:val="630"/>
        </w:trPr>
        <w:tc>
          <w:tcPr>
            <w:tcW w:w="1800" w:type="dxa"/>
            <w:vAlign w:val="bottom"/>
          </w:tcPr>
          <w:p w14:paraId="1DD0CF71" w14:textId="77777777" w:rsidR="003C3113" w:rsidRPr="004306C6" w:rsidRDefault="00B36C4B" w:rsidP="00804F43">
            <w:pPr>
              <w:rPr>
                <w:lang w:val="hr-HR"/>
              </w:rPr>
            </w:pPr>
            <w:r>
              <w:rPr>
                <w:lang w:val="hr-HR"/>
              </w:rPr>
              <w:t>Pozicija</w:t>
            </w:r>
            <w:r w:rsidR="003C3113" w:rsidRPr="004306C6">
              <w:rPr>
                <w:lang w:val="hr-HR"/>
              </w:rPr>
              <w:t>:</w:t>
            </w:r>
          </w:p>
        </w:tc>
        <w:tc>
          <w:tcPr>
            <w:tcW w:w="3900" w:type="dxa"/>
            <w:tcBorders>
              <w:bottom w:val="single" w:sz="4" w:space="0" w:color="auto"/>
            </w:tcBorders>
            <w:vAlign w:val="bottom"/>
          </w:tcPr>
          <w:p w14:paraId="6EB2F5F8" w14:textId="77777777" w:rsidR="003C3113" w:rsidRPr="004306C6" w:rsidRDefault="003C3113" w:rsidP="00804F43">
            <w:pPr>
              <w:pStyle w:val="FieldText"/>
              <w:rPr>
                <w:lang w:val="hr-HR"/>
              </w:rPr>
            </w:pPr>
          </w:p>
        </w:tc>
        <w:tc>
          <w:tcPr>
            <w:tcW w:w="2165" w:type="dxa"/>
            <w:tcBorders>
              <w:bottom w:val="single" w:sz="4" w:space="0" w:color="auto"/>
            </w:tcBorders>
            <w:vAlign w:val="bottom"/>
          </w:tcPr>
          <w:p w14:paraId="629315B7" w14:textId="77777777" w:rsidR="003C3113" w:rsidRPr="004306C6" w:rsidRDefault="003C3113" w:rsidP="00804F43">
            <w:pPr>
              <w:pStyle w:val="FieldText"/>
              <w:rPr>
                <w:lang w:val="hr-HR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14:paraId="3FB4F99A" w14:textId="77777777" w:rsidR="003C3113" w:rsidRPr="004306C6" w:rsidRDefault="003C3113" w:rsidP="00804F43">
            <w:pPr>
              <w:pStyle w:val="FieldText"/>
              <w:rPr>
                <w:lang w:val="hr-HR"/>
              </w:rPr>
            </w:pPr>
          </w:p>
        </w:tc>
      </w:tr>
      <w:tr w:rsidR="00087E5A" w:rsidRPr="004306C6" w14:paraId="35D164F1" w14:textId="77777777" w:rsidTr="009B49CF">
        <w:trPr>
          <w:trHeight w:val="638"/>
        </w:trPr>
        <w:tc>
          <w:tcPr>
            <w:tcW w:w="1800" w:type="dxa"/>
            <w:vAlign w:val="bottom"/>
          </w:tcPr>
          <w:p w14:paraId="34F0A394" w14:textId="77777777" w:rsidR="00087E5A" w:rsidRPr="004306C6" w:rsidRDefault="00087E5A" w:rsidP="00804F43">
            <w:pPr>
              <w:rPr>
                <w:lang w:val="hr-HR"/>
              </w:rPr>
            </w:pPr>
            <w:r>
              <w:rPr>
                <w:lang w:val="hr-HR"/>
              </w:rPr>
              <w:t>Odjel</w:t>
            </w:r>
            <w:r w:rsidRPr="004306C6">
              <w:rPr>
                <w:lang w:val="hr-HR"/>
              </w:rPr>
              <w:t>:</w:t>
            </w:r>
          </w:p>
        </w:tc>
        <w:tc>
          <w:tcPr>
            <w:tcW w:w="3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C041AE" w14:textId="77777777" w:rsidR="00087E5A" w:rsidRPr="004306C6" w:rsidRDefault="00087E5A" w:rsidP="00804F43">
            <w:pPr>
              <w:pStyle w:val="FieldText"/>
              <w:rPr>
                <w:lang w:val="hr-HR"/>
              </w:rPr>
            </w:pPr>
          </w:p>
        </w:tc>
        <w:tc>
          <w:tcPr>
            <w:tcW w:w="21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A46CAF" w14:textId="77777777" w:rsidR="00087E5A" w:rsidRPr="004306C6" w:rsidRDefault="00087E5A" w:rsidP="00804F43">
            <w:pPr>
              <w:pStyle w:val="FieldText"/>
              <w:rPr>
                <w:lang w:val="hr-HR"/>
              </w:rPr>
            </w:pP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EA1917" w14:textId="77777777" w:rsidR="00087E5A" w:rsidRPr="004306C6" w:rsidRDefault="00087E5A" w:rsidP="00804F43">
            <w:pPr>
              <w:pStyle w:val="FieldText"/>
              <w:rPr>
                <w:lang w:val="hr-HR"/>
              </w:rPr>
            </w:pPr>
          </w:p>
        </w:tc>
      </w:tr>
    </w:tbl>
    <w:p w14:paraId="3D1A51D6" w14:textId="77777777" w:rsidR="003C3113" w:rsidRPr="004306C6" w:rsidRDefault="003C3113" w:rsidP="003C3113">
      <w:pPr>
        <w:rPr>
          <w:lang w:val="hr-HR"/>
        </w:rPr>
      </w:pPr>
    </w:p>
    <w:tbl>
      <w:tblPr>
        <w:tblW w:w="2463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2791"/>
        <w:gridCol w:w="20"/>
      </w:tblGrid>
      <w:tr w:rsidR="003C3113" w:rsidRPr="004306C6" w14:paraId="4FA97139" w14:textId="77777777" w:rsidTr="009B49CF">
        <w:trPr>
          <w:trHeight w:val="495"/>
        </w:trPr>
        <w:tc>
          <w:tcPr>
            <w:tcW w:w="1800" w:type="dxa"/>
            <w:vAlign w:val="bottom"/>
          </w:tcPr>
          <w:p w14:paraId="35C241E1" w14:textId="77777777" w:rsidR="003C3113" w:rsidRPr="004306C6" w:rsidRDefault="00B36C4B" w:rsidP="00804F43">
            <w:pPr>
              <w:rPr>
                <w:lang w:val="hr-HR"/>
              </w:rPr>
            </w:pPr>
            <w:r>
              <w:rPr>
                <w:lang w:val="hr-HR"/>
              </w:rPr>
              <w:t>Datum zaposlenja</w:t>
            </w:r>
            <w:r w:rsidR="003C3113" w:rsidRPr="004306C6">
              <w:rPr>
                <w:lang w:val="hr-HR"/>
              </w:rPr>
              <w:t>: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bottom"/>
          </w:tcPr>
          <w:p w14:paraId="786624FC" w14:textId="77777777" w:rsidR="003C3113" w:rsidRPr="004306C6" w:rsidRDefault="003C3113" w:rsidP="00804F43">
            <w:pPr>
              <w:pStyle w:val="FieldText"/>
              <w:rPr>
                <w:lang w:val="hr-HR"/>
              </w:rPr>
            </w:pPr>
          </w:p>
        </w:tc>
        <w:tc>
          <w:tcPr>
            <w:tcW w:w="20" w:type="dxa"/>
            <w:tcBorders>
              <w:bottom w:val="single" w:sz="4" w:space="0" w:color="auto"/>
            </w:tcBorders>
            <w:vAlign w:val="bottom"/>
          </w:tcPr>
          <w:p w14:paraId="01A5C5FF" w14:textId="77777777" w:rsidR="003C3113" w:rsidRPr="004306C6" w:rsidRDefault="003C3113" w:rsidP="00804F43">
            <w:pPr>
              <w:pStyle w:val="FieldText"/>
              <w:rPr>
                <w:lang w:val="hr-HR"/>
              </w:rPr>
            </w:pPr>
          </w:p>
        </w:tc>
      </w:tr>
    </w:tbl>
    <w:p w14:paraId="32696A48" w14:textId="77777777" w:rsidR="003C3113" w:rsidRPr="004306C6" w:rsidRDefault="003C3113" w:rsidP="003C3113">
      <w:pPr>
        <w:rPr>
          <w:lang w:val="hr-HR"/>
        </w:rPr>
      </w:pPr>
    </w:p>
    <w:p w14:paraId="111F118B" w14:textId="77777777" w:rsidR="003C3113" w:rsidRDefault="003C3113" w:rsidP="003C3113">
      <w:pPr>
        <w:rPr>
          <w:lang w:val="hr-HR"/>
        </w:rPr>
      </w:pPr>
    </w:p>
    <w:p w14:paraId="6FF0BC9D" w14:textId="77777777" w:rsidR="003C3113" w:rsidRPr="004306C6" w:rsidRDefault="003C3113" w:rsidP="003C3113">
      <w:pPr>
        <w:rPr>
          <w:lang w:val="hr-HR"/>
        </w:rPr>
      </w:pPr>
    </w:p>
    <w:p w14:paraId="0180B8F1" w14:textId="77777777" w:rsidR="003C3113" w:rsidRPr="004306C6" w:rsidRDefault="003C3113">
      <w:pPr>
        <w:rPr>
          <w:lang w:val="hr-HR"/>
        </w:rPr>
      </w:pPr>
    </w:p>
    <w:sectPr w:rsidR="003C3113" w:rsidRPr="004306C6" w:rsidSect="0000525E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3907392">
    <w:abstractNumId w:val="9"/>
  </w:num>
  <w:num w:numId="2" w16cid:durableId="2022782586">
    <w:abstractNumId w:val="7"/>
  </w:num>
  <w:num w:numId="3" w16cid:durableId="2069761011">
    <w:abstractNumId w:val="6"/>
  </w:num>
  <w:num w:numId="4" w16cid:durableId="1209489430">
    <w:abstractNumId w:val="5"/>
  </w:num>
  <w:num w:numId="5" w16cid:durableId="1514033332">
    <w:abstractNumId w:val="4"/>
  </w:num>
  <w:num w:numId="6" w16cid:durableId="2064015342">
    <w:abstractNumId w:val="8"/>
  </w:num>
  <w:num w:numId="7" w16cid:durableId="1606696001">
    <w:abstractNumId w:val="3"/>
  </w:num>
  <w:num w:numId="8" w16cid:durableId="866606338">
    <w:abstractNumId w:val="2"/>
  </w:num>
  <w:num w:numId="9" w16cid:durableId="906453315">
    <w:abstractNumId w:val="1"/>
  </w:num>
  <w:num w:numId="10" w16cid:durableId="17225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F4B"/>
    <w:rsid w:val="0000525E"/>
    <w:rsid w:val="000071F7"/>
    <w:rsid w:val="0002798A"/>
    <w:rsid w:val="000406CB"/>
    <w:rsid w:val="00083002"/>
    <w:rsid w:val="00087B85"/>
    <w:rsid w:val="00087E5A"/>
    <w:rsid w:val="000A01F1"/>
    <w:rsid w:val="000C1163"/>
    <w:rsid w:val="000D2539"/>
    <w:rsid w:val="000E7854"/>
    <w:rsid w:val="000F2DF4"/>
    <w:rsid w:val="000F6783"/>
    <w:rsid w:val="00120C95"/>
    <w:rsid w:val="0014663E"/>
    <w:rsid w:val="00180664"/>
    <w:rsid w:val="001973AA"/>
    <w:rsid w:val="002123A6"/>
    <w:rsid w:val="00250014"/>
    <w:rsid w:val="00257BB8"/>
    <w:rsid w:val="00275BB5"/>
    <w:rsid w:val="00277CF7"/>
    <w:rsid w:val="00286F6A"/>
    <w:rsid w:val="00291C8C"/>
    <w:rsid w:val="002A1ECE"/>
    <w:rsid w:val="002A2510"/>
    <w:rsid w:val="002B27FD"/>
    <w:rsid w:val="002B4D1D"/>
    <w:rsid w:val="002B652C"/>
    <w:rsid w:val="002C10B1"/>
    <w:rsid w:val="002D0D1C"/>
    <w:rsid w:val="002D222A"/>
    <w:rsid w:val="00301C17"/>
    <w:rsid w:val="003076FD"/>
    <w:rsid w:val="00317005"/>
    <w:rsid w:val="00335259"/>
    <w:rsid w:val="003929F1"/>
    <w:rsid w:val="003A1B63"/>
    <w:rsid w:val="003A41A1"/>
    <w:rsid w:val="003B2326"/>
    <w:rsid w:val="003C3113"/>
    <w:rsid w:val="0040207F"/>
    <w:rsid w:val="004306C6"/>
    <w:rsid w:val="00430E12"/>
    <w:rsid w:val="00437ED0"/>
    <w:rsid w:val="00440CD8"/>
    <w:rsid w:val="00443837"/>
    <w:rsid w:val="00450F66"/>
    <w:rsid w:val="004612C4"/>
    <w:rsid w:val="00461739"/>
    <w:rsid w:val="00467865"/>
    <w:rsid w:val="0048685F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4AE2"/>
    <w:rsid w:val="005E63CC"/>
    <w:rsid w:val="005F6E87"/>
    <w:rsid w:val="00613129"/>
    <w:rsid w:val="00617C65"/>
    <w:rsid w:val="006D2635"/>
    <w:rsid w:val="006D779C"/>
    <w:rsid w:val="006E4F63"/>
    <w:rsid w:val="006E729E"/>
    <w:rsid w:val="007602AC"/>
    <w:rsid w:val="00774B67"/>
    <w:rsid w:val="00793AC6"/>
    <w:rsid w:val="007A71DE"/>
    <w:rsid w:val="007B199B"/>
    <w:rsid w:val="007B6119"/>
    <w:rsid w:val="007E2A15"/>
    <w:rsid w:val="007E32E7"/>
    <w:rsid w:val="008107D6"/>
    <w:rsid w:val="00841439"/>
    <w:rsid w:val="00841645"/>
    <w:rsid w:val="00852EC6"/>
    <w:rsid w:val="0088782D"/>
    <w:rsid w:val="008B7081"/>
    <w:rsid w:val="008E72CF"/>
    <w:rsid w:val="00902964"/>
    <w:rsid w:val="00937437"/>
    <w:rsid w:val="0094790F"/>
    <w:rsid w:val="00966B90"/>
    <w:rsid w:val="009737B7"/>
    <w:rsid w:val="009802C4"/>
    <w:rsid w:val="009976D9"/>
    <w:rsid w:val="00997A3E"/>
    <w:rsid w:val="009A4EA3"/>
    <w:rsid w:val="009A55DC"/>
    <w:rsid w:val="009B49CF"/>
    <w:rsid w:val="009C220D"/>
    <w:rsid w:val="00A211B2"/>
    <w:rsid w:val="00A2727E"/>
    <w:rsid w:val="00A35524"/>
    <w:rsid w:val="00A678A4"/>
    <w:rsid w:val="00A74F99"/>
    <w:rsid w:val="00A82BA3"/>
    <w:rsid w:val="00A92012"/>
    <w:rsid w:val="00A94ACC"/>
    <w:rsid w:val="00AE1543"/>
    <w:rsid w:val="00AE6FA4"/>
    <w:rsid w:val="00B03907"/>
    <w:rsid w:val="00B11811"/>
    <w:rsid w:val="00B311E1"/>
    <w:rsid w:val="00B36C4B"/>
    <w:rsid w:val="00B46F56"/>
    <w:rsid w:val="00B4735C"/>
    <w:rsid w:val="00B65001"/>
    <w:rsid w:val="00B77CB0"/>
    <w:rsid w:val="00B90EC2"/>
    <w:rsid w:val="00BA268F"/>
    <w:rsid w:val="00C079CA"/>
    <w:rsid w:val="00C133F3"/>
    <w:rsid w:val="00C255F7"/>
    <w:rsid w:val="00C67741"/>
    <w:rsid w:val="00C74647"/>
    <w:rsid w:val="00C76039"/>
    <w:rsid w:val="00C76480"/>
    <w:rsid w:val="00C92FD6"/>
    <w:rsid w:val="00CC6598"/>
    <w:rsid w:val="00CC6BB1"/>
    <w:rsid w:val="00D14E73"/>
    <w:rsid w:val="00D6155E"/>
    <w:rsid w:val="00DC47A2"/>
    <w:rsid w:val="00DE1551"/>
    <w:rsid w:val="00DE7FB7"/>
    <w:rsid w:val="00DF5F4B"/>
    <w:rsid w:val="00E20DDA"/>
    <w:rsid w:val="00E32A8B"/>
    <w:rsid w:val="00E36054"/>
    <w:rsid w:val="00E37E7B"/>
    <w:rsid w:val="00E46E04"/>
    <w:rsid w:val="00E87396"/>
    <w:rsid w:val="00EC42A3"/>
    <w:rsid w:val="00F03FC7"/>
    <w:rsid w:val="00F07933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E64126"/>
  <w15:docId w15:val="{9814610F-7C1E-4DA3-BF6A-0FB48764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1973AA"/>
    <w:rPr>
      <w:rFonts w:asciiTheme="minorHAnsi" w:hAnsiTheme="minorHAnsi"/>
      <w:sz w:val="18"/>
      <w:szCs w:val="24"/>
    </w:rPr>
  </w:style>
  <w:style w:type="paragraph" w:styleId="Naslov1">
    <w:name w:val="heading 1"/>
    <w:basedOn w:val="Normalno"/>
    <w:next w:val="Normalno"/>
    <w:qFormat/>
    <w:rsid w:val="0000525E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Naslov2">
    <w:name w:val="heading 2"/>
    <w:basedOn w:val="Normalno"/>
    <w:next w:val="Normalno"/>
    <w:qFormat/>
    <w:rsid w:val="001973AA"/>
    <w:pPr>
      <w:shd w:val="clear" w:color="auto" w:fill="404040" w:themeFill="text1" w:themeFillTint="BF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Naslov3">
    <w:name w:val="heading 3"/>
    <w:basedOn w:val="Normalno"/>
    <w:next w:val="Normalno"/>
    <w:qFormat/>
    <w:rsid w:val="001973AA"/>
    <w:pPr>
      <w:outlineLvl w:val="2"/>
    </w:pPr>
    <w:rPr>
      <w:i/>
      <w:sz w:val="16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styleId="Tekstubalonu">
    <w:name w:val="Balloon Text"/>
    <w:basedOn w:val="Normalno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no"/>
    <w:next w:val="Normalno"/>
    <w:link w:val="FieldTextChar"/>
    <w:qFormat/>
    <w:rsid w:val="002B652C"/>
    <w:rPr>
      <w:b/>
      <w:szCs w:val="19"/>
    </w:rPr>
  </w:style>
  <w:style w:type="character" w:customStyle="1" w:styleId="FieldTextChar">
    <w:name w:val="Field Text Char"/>
    <w:basedOn w:val="Zadanifontparagrafa"/>
    <w:link w:val="FieldText"/>
    <w:rsid w:val="002B652C"/>
    <w:rPr>
      <w:rFonts w:ascii="Arial" w:hAnsi="Arial"/>
      <w:b/>
      <w:sz w:val="19"/>
      <w:szCs w:val="19"/>
      <w:lang w:val="en-US" w:eastAsia="en-US" w:bidi="ar-SA"/>
    </w:rPr>
  </w:style>
  <w:style w:type="table" w:styleId="Koordinatnamreatabele">
    <w:name w:val="Table Grid"/>
    <w:basedOn w:val="Normalnatabela"/>
    <w:uiPriority w:val="59"/>
    <w:rsid w:val="002B6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no"/>
    <w:qFormat/>
    <w:rsid w:val="001973AA"/>
    <w:pPr>
      <w:jc w:val="right"/>
    </w:pPr>
    <w:rPr>
      <w:rFonts w:asciiTheme="majorHAnsi" w:hAnsiTheme="majorHAnsi"/>
      <w:b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Employee%20inform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9753D42-C639-4CB3-8F77-31060FD59ADD}">
  <ds:schemaRefs>
    <ds:schemaRef ds:uri="http://schemas.microsoft.com/office/2006/metadata/propertie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3DD4B792-54CC-48FA-8FC5-76A2C10142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12C895-1241-4AB3-AF68-8AE8529F2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information form.dotx</Template>
  <TotalTime>15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information form</vt:lpstr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information form</dc:title>
  <dc:creator>Jelena Baksa</dc:creator>
  <cp:keywords/>
  <cp:lastModifiedBy>Blaz Stipic</cp:lastModifiedBy>
  <cp:revision>16</cp:revision>
  <cp:lastPrinted>2002-03-15T16:02:00Z</cp:lastPrinted>
  <dcterms:created xsi:type="dcterms:W3CDTF">2014-03-29T19:41:00Z</dcterms:created>
  <dcterms:modified xsi:type="dcterms:W3CDTF">2023-05-31T23:29:00Z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TC060889361033</vt:lpwstr>
  </property>
  <property fmtid="{D5CDD505-2E9C-101B-9397-08002B2CF9AE}" pid="3" name="ContentTypeId">
    <vt:lpwstr>0x0101007AFC1106DB8A04488E866355A5CEB218</vt:lpwstr>
  </property>
</Properties>
</file>